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07F" w14:textId="1D94CBC9" w:rsidR="002853FF" w:rsidRDefault="002853FF" w:rsidP="00025674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C0291" wp14:editId="599742BB">
            <wp:simplePos x="0" y="0"/>
            <wp:positionH relativeFrom="column">
              <wp:posOffset>4730750</wp:posOffset>
            </wp:positionH>
            <wp:positionV relativeFrom="paragraph">
              <wp:posOffset>-898525</wp:posOffset>
            </wp:positionV>
            <wp:extent cx="806450" cy="10813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pict w14:anchorId="57AAC4B3">
          <v:rect id="_x0000_i1027" style="width:462.85pt;height:.05pt" o:hrpct="989" o:hralign="center" o:hrstd="t" o:hr="t" fillcolor="#a0a0a0" stroked="f"/>
        </w:pict>
      </w:r>
    </w:p>
    <w:p w14:paraId="426A2FEB" w14:textId="48B28606" w:rsidR="00D318B7" w:rsidRPr="00025674" w:rsidRDefault="00D318B7" w:rsidP="00025674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7EBD2C60" w14:textId="57A9B2F2" w:rsidR="00D318B7" w:rsidRPr="00025674" w:rsidRDefault="00D318B7" w:rsidP="00D318B7">
      <w:pPr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To seek challenging opportunities where I can fully use my skills for the success of the </w:t>
      </w:r>
      <w:r w:rsidR="00E63856" w:rsidRPr="00025674">
        <w:rPr>
          <w:rFonts w:ascii="Times New Roman" w:hAnsi="Times New Roman" w:cs="Times New Roman"/>
          <w:sz w:val="24"/>
          <w:szCs w:val="24"/>
        </w:rPr>
        <w:t>organization</w:t>
      </w:r>
    </w:p>
    <w:p w14:paraId="3A5C4F31" w14:textId="4CADDB9A" w:rsidR="00D318B7" w:rsidRPr="00025674" w:rsidRDefault="00D318B7" w:rsidP="0002567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ACADEMIC PROFILE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63"/>
        <w:gridCol w:w="3449"/>
        <w:gridCol w:w="1817"/>
        <w:gridCol w:w="2101"/>
      </w:tblGrid>
      <w:tr w:rsidR="00D318B7" w:rsidRPr="00025674" w14:paraId="03AE9206" w14:textId="77777777" w:rsidTr="00025674">
        <w:tc>
          <w:tcPr>
            <w:tcW w:w="1563" w:type="dxa"/>
          </w:tcPr>
          <w:p w14:paraId="0256EF6F" w14:textId="77777777" w:rsidR="00D318B7" w:rsidRPr="00025674" w:rsidRDefault="00D318B7" w:rsidP="00CD66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3449" w:type="dxa"/>
          </w:tcPr>
          <w:p w14:paraId="5C2C26A0" w14:textId="77777777" w:rsidR="00D318B7" w:rsidRPr="00025674" w:rsidRDefault="00D318B7" w:rsidP="00CD66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17" w:type="dxa"/>
          </w:tcPr>
          <w:p w14:paraId="24D2B5E6" w14:textId="77777777" w:rsidR="00D318B7" w:rsidRPr="00025674" w:rsidRDefault="00D318B7" w:rsidP="00CD66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01" w:type="dxa"/>
          </w:tcPr>
          <w:p w14:paraId="42990701" w14:textId="775FB61B" w:rsidR="00D318B7" w:rsidRPr="00025674" w:rsidRDefault="00D318B7" w:rsidP="00CD66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D318B7" w:rsidRPr="00025674" w14:paraId="01DECCA3" w14:textId="77777777" w:rsidTr="00344277">
        <w:trPr>
          <w:trHeight w:val="750"/>
        </w:trPr>
        <w:tc>
          <w:tcPr>
            <w:tcW w:w="1563" w:type="dxa"/>
          </w:tcPr>
          <w:p w14:paraId="5B24AFCB" w14:textId="77777777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BE-ECE</w:t>
            </w:r>
          </w:p>
        </w:tc>
        <w:tc>
          <w:tcPr>
            <w:tcW w:w="3449" w:type="dxa"/>
          </w:tcPr>
          <w:p w14:paraId="2978E0C1" w14:textId="1A1BB189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Kongu</w:t>
            </w:r>
            <w:r w:rsidR="006B7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Engineering College</w:t>
            </w:r>
            <w:r w:rsidR="006B7B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Perundurai</w:t>
            </w:r>
          </w:p>
        </w:tc>
        <w:tc>
          <w:tcPr>
            <w:tcW w:w="1817" w:type="dxa"/>
          </w:tcPr>
          <w:p w14:paraId="1D531612" w14:textId="0686EE1A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101" w:type="dxa"/>
          </w:tcPr>
          <w:p w14:paraId="17826EBB" w14:textId="353B67C9" w:rsidR="00D318B7" w:rsidRPr="00025674" w:rsidRDefault="002A5F7B" w:rsidP="00262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7.01%</w:t>
            </w:r>
          </w:p>
        </w:tc>
      </w:tr>
      <w:tr w:rsidR="00D318B7" w:rsidRPr="00025674" w14:paraId="0CC563FE" w14:textId="77777777" w:rsidTr="00344277">
        <w:trPr>
          <w:trHeight w:val="705"/>
        </w:trPr>
        <w:tc>
          <w:tcPr>
            <w:tcW w:w="1563" w:type="dxa"/>
          </w:tcPr>
          <w:p w14:paraId="5B5D2E61" w14:textId="77777777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449" w:type="dxa"/>
          </w:tcPr>
          <w:p w14:paraId="20C91CAE" w14:textId="77777777" w:rsidR="00D318B7" w:rsidRPr="00025674" w:rsidRDefault="00262494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Jaycees.Matric.Higher.Secondary</w:t>
            </w:r>
          </w:p>
          <w:p w14:paraId="5E5DF6BB" w14:textId="736CC57E" w:rsidR="00262494" w:rsidRPr="00025674" w:rsidRDefault="00262494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School,</w:t>
            </w:r>
            <w:r w:rsidR="006B7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Sivanmalai</w:t>
            </w:r>
          </w:p>
        </w:tc>
        <w:tc>
          <w:tcPr>
            <w:tcW w:w="1817" w:type="dxa"/>
          </w:tcPr>
          <w:p w14:paraId="55CF54A0" w14:textId="7D5FA783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 xml:space="preserve">          2017</w:t>
            </w:r>
          </w:p>
        </w:tc>
        <w:tc>
          <w:tcPr>
            <w:tcW w:w="2101" w:type="dxa"/>
          </w:tcPr>
          <w:p w14:paraId="0DEE5F29" w14:textId="77777777" w:rsidR="00D318B7" w:rsidRPr="00025674" w:rsidRDefault="00262494" w:rsidP="00262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</w:p>
        </w:tc>
      </w:tr>
      <w:tr w:rsidR="00D318B7" w:rsidRPr="00025674" w14:paraId="3C03765C" w14:textId="77777777" w:rsidTr="00344277">
        <w:trPr>
          <w:trHeight w:val="700"/>
        </w:trPr>
        <w:tc>
          <w:tcPr>
            <w:tcW w:w="1563" w:type="dxa"/>
          </w:tcPr>
          <w:p w14:paraId="0B99AE51" w14:textId="77777777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449" w:type="dxa"/>
          </w:tcPr>
          <w:p w14:paraId="21C0FEE4" w14:textId="56626B28" w:rsidR="00262494" w:rsidRPr="00025674" w:rsidRDefault="00262494" w:rsidP="0026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Jaycees.Matric.Higher.Secondary</w:t>
            </w:r>
          </w:p>
          <w:p w14:paraId="03FF43C7" w14:textId="2EE17394" w:rsidR="00D318B7" w:rsidRPr="00025674" w:rsidRDefault="00262494" w:rsidP="002624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School,</w:t>
            </w:r>
            <w:r w:rsidR="006B7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Sivanmalai</w:t>
            </w:r>
          </w:p>
        </w:tc>
        <w:tc>
          <w:tcPr>
            <w:tcW w:w="1817" w:type="dxa"/>
          </w:tcPr>
          <w:p w14:paraId="72D7DFB0" w14:textId="72F7DC2E" w:rsidR="00D318B7" w:rsidRPr="00025674" w:rsidRDefault="00D318B7" w:rsidP="00C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 xml:space="preserve">          2015</w:t>
            </w:r>
          </w:p>
        </w:tc>
        <w:tc>
          <w:tcPr>
            <w:tcW w:w="2101" w:type="dxa"/>
          </w:tcPr>
          <w:p w14:paraId="5EAD5E31" w14:textId="77777777" w:rsidR="00D318B7" w:rsidRPr="00025674" w:rsidRDefault="00262494" w:rsidP="00262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674">
              <w:rPr>
                <w:rFonts w:ascii="Times New Roman" w:hAnsi="Times New Roman" w:cs="Times New Roman"/>
                <w:sz w:val="24"/>
                <w:szCs w:val="24"/>
              </w:rPr>
              <w:t>96.3%</w:t>
            </w:r>
          </w:p>
        </w:tc>
      </w:tr>
    </w:tbl>
    <w:p w14:paraId="204A07D0" w14:textId="77777777" w:rsidR="00DF2527" w:rsidRPr="00025674" w:rsidRDefault="00DF2527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531A8503" w14:textId="666B8D76" w:rsidR="00F82604" w:rsidRPr="00025674" w:rsidRDefault="00984BE3" w:rsidP="00F82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Language</w:t>
      </w:r>
      <w:r w:rsidR="006B7B39">
        <w:rPr>
          <w:rFonts w:ascii="Times New Roman" w:hAnsi="Times New Roman" w:cs="Times New Roman"/>
          <w:b/>
          <w:sz w:val="24"/>
          <w:szCs w:val="24"/>
        </w:rPr>
        <w:tab/>
      </w:r>
      <w:r w:rsidRPr="00025674">
        <w:rPr>
          <w:rFonts w:ascii="Times New Roman" w:hAnsi="Times New Roman" w:cs="Times New Roman"/>
          <w:b/>
          <w:sz w:val="24"/>
          <w:szCs w:val="24"/>
        </w:rPr>
        <w:t>:</w:t>
      </w:r>
      <w:r w:rsidRPr="00025674">
        <w:rPr>
          <w:rFonts w:ascii="Times New Roman" w:hAnsi="Times New Roman" w:cs="Times New Roman"/>
          <w:b/>
          <w:sz w:val="24"/>
          <w:szCs w:val="24"/>
        </w:rPr>
        <w:tab/>
      </w:r>
      <w:r w:rsidR="00F82604" w:rsidRPr="00025674">
        <w:rPr>
          <w:rFonts w:ascii="Times New Roman" w:hAnsi="Times New Roman" w:cs="Times New Roman"/>
          <w:sz w:val="24"/>
          <w:szCs w:val="24"/>
        </w:rPr>
        <w:t>C, C++</w:t>
      </w:r>
      <w:r w:rsidR="001454BB" w:rsidRPr="00025674">
        <w:rPr>
          <w:rFonts w:ascii="Times New Roman" w:hAnsi="Times New Roman" w:cs="Times New Roman"/>
          <w:sz w:val="24"/>
          <w:szCs w:val="24"/>
        </w:rPr>
        <w:t>,</w:t>
      </w:r>
      <w:r w:rsidR="00025674" w:rsidRPr="00025674">
        <w:rPr>
          <w:rFonts w:ascii="Times New Roman" w:hAnsi="Times New Roman" w:cs="Times New Roman"/>
          <w:sz w:val="24"/>
          <w:szCs w:val="24"/>
        </w:rPr>
        <w:t xml:space="preserve">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3B6DA4BF" w14:textId="049D900A" w:rsidR="00F82604" w:rsidRPr="00025674" w:rsidRDefault="00F82604" w:rsidP="00F82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Software</w:t>
      </w:r>
      <w:r w:rsidR="006B7B39">
        <w:rPr>
          <w:rFonts w:ascii="Times New Roman" w:hAnsi="Times New Roman" w:cs="Times New Roman"/>
          <w:sz w:val="24"/>
          <w:szCs w:val="24"/>
        </w:rPr>
        <w:tab/>
      </w:r>
      <w:r w:rsidR="00984BE3" w:rsidRPr="00025674">
        <w:rPr>
          <w:rFonts w:ascii="Times New Roman" w:hAnsi="Times New Roman" w:cs="Times New Roman"/>
          <w:sz w:val="24"/>
          <w:szCs w:val="24"/>
        </w:rPr>
        <w:t>:</w:t>
      </w:r>
      <w:r w:rsidR="00984BE3"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sz w:val="24"/>
          <w:szCs w:val="24"/>
        </w:rPr>
        <w:t>Proteus</w:t>
      </w:r>
    </w:p>
    <w:p w14:paraId="7856195C" w14:textId="5EFBA0BC" w:rsidR="00F82604" w:rsidRPr="00025674" w:rsidRDefault="00F82604" w:rsidP="00F82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Packages</w:t>
      </w:r>
      <w:r w:rsidR="006B7B39">
        <w:rPr>
          <w:rFonts w:ascii="Times New Roman" w:hAnsi="Times New Roman" w:cs="Times New Roman"/>
          <w:b/>
          <w:sz w:val="24"/>
          <w:szCs w:val="24"/>
        </w:rPr>
        <w:tab/>
      </w:r>
      <w:r w:rsidR="00984BE3" w:rsidRPr="00025674">
        <w:rPr>
          <w:rFonts w:ascii="Times New Roman" w:hAnsi="Times New Roman" w:cs="Times New Roman"/>
          <w:b/>
          <w:sz w:val="24"/>
          <w:szCs w:val="24"/>
        </w:rPr>
        <w:t>:</w:t>
      </w:r>
      <w:r w:rsidR="006B7B39">
        <w:rPr>
          <w:rFonts w:ascii="Times New Roman" w:hAnsi="Times New Roman" w:cs="Times New Roman"/>
          <w:b/>
          <w:sz w:val="24"/>
          <w:szCs w:val="24"/>
        </w:rPr>
        <w:tab/>
      </w:r>
      <w:r w:rsidR="00984BE3" w:rsidRPr="00025674">
        <w:rPr>
          <w:rFonts w:ascii="Times New Roman" w:hAnsi="Times New Roman" w:cs="Times New Roman"/>
          <w:sz w:val="24"/>
          <w:szCs w:val="24"/>
        </w:rPr>
        <w:t>MS office</w:t>
      </w:r>
      <w:r w:rsidRPr="00025674">
        <w:rPr>
          <w:rFonts w:ascii="Times New Roman" w:hAnsi="Times New Roman" w:cs="Times New Roman"/>
          <w:sz w:val="24"/>
          <w:szCs w:val="24"/>
        </w:rPr>
        <w:t xml:space="preserve">, </w:t>
      </w:r>
      <w:r w:rsidR="00984BE3" w:rsidRPr="00025674">
        <w:rPr>
          <w:rFonts w:ascii="Times New Roman" w:hAnsi="Times New Roman" w:cs="Times New Roman"/>
          <w:sz w:val="24"/>
          <w:szCs w:val="24"/>
        </w:rPr>
        <w:t>Star Office</w:t>
      </w:r>
    </w:p>
    <w:p w14:paraId="1A17E6CB" w14:textId="72E77C1F" w:rsidR="00FA3A6B" w:rsidRPr="00025674" w:rsidRDefault="00FA3A6B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AREA OF INTERES</w:t>
      </w:r>
    </w:p>
    <w:p w14:paraId="21FDC3B4" w14:textId="48AD7CF7" w:rsidR="00FA3A6B" w:rsidRPr="00025674" w:rsidRDefault="00FA3A6B" w:rsidP="00FA3A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Digital </w:t>
      </w:r>
      <w:r w:rsidR="006B7B39">
        <w:rPr>
          <w:rFonts w:ascii="Times New Roman" w:hAnsi="Times New Roman" w:cs="Times New Roman"/>
          <w:sz w:val="24"/>
          <w:szCs w:val="24"/>
        </w:rPr>
        <w:t>E</w:t>
      </w:r>
      <w:r w:rsidRPr="00025674">
        <w:rPr>
          <w:rFonts w:ascii="Times New Roman" w:hAnsi="Times New Roman" w:cs="Times New Roman"/>
          <w:sz w:val="24"/>
          <w:szCs w:val="24"/>
        </w:rPr>
        <w:t>lectronics</w:t>
      </w:r>
    </w:p>
    <w:p w14:paraId="1F498E95" w14:textId="5C1DD7E6" w:rsidR="00FA3A6B" w:rsidRPr="006B7B39" w:rsidRDefault="00FA3A6B" w:rsidP="00FA3A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>Networking</w:t>
      </w:r>
    </w:p>
    <w:p w14:paraId="79697C9E" w14:textId="77777777" w:rsidR="006B7B39" w:rsidRPr="00E476A0" w:rsidRDefault="006B7B39" w:rsidP="006B7B39">
      <w:pPr>
        <w:widowControl w:val="0"/>
        <w:spacing w:before="200" w:after="120"/>
        <w:rPr>
          <w:rFonts w:ascii="Times New Roman" w:hAnsi="Times New Roman" w:cs="Times New Roman"/>
          <w:b/>
          <w:sz w:val="24"/>
          <w:szCs w:val="24"/>
        </w:rPr>
      </w:pPr>
      <w:r w:rsidRPr="00E476A0">
        <w:rPr>
          <w:rFonts w:ascii="Times New Roman" w:hAnsi="Times New Roman" w:cs="Times New Roman"/>
          <w:b/>
          <w:sz w:val="24"/>
          <w:szCs w:val="24"/>
        </w:rPr>
        <w:t>PAPERS PRESENTED</w:t>
      </w:r>
    </w:p>
    <w:p w14:paraId="5EDEA525" w14:textId="1FD4DEEB" w:rsidR="006B7B39" w:rsidRPr="00E476A0" w:rsidRDefault="006B7B39" w:rsidP="006B7B39">
      <w:pPr>
        <w:pStyle w:val="ListParagraph"/>
        <w:widowControl w:val="0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 xml:space="preserve">Presented a paper on </w:t>
      </w:r>
      <w:r w:rsidRPr="00E476A0">
        <w:rPr>
          <w:rFonts w:ascii="Times New Roman" w:hAnsi="Times New Roman" w:cs="Times New Roman"/>
          <w:b/>
          <w:sz w:val="24"/>
          <w:szCs w:val="24"/>
        </w:rPr>
        <w:t xml:space="preserve">Zigbee Technology </w:t>
      </w:r>
      <w:r w:rsidRPr="00E476A0">
        <w:rPr>
          <w:rFonts w:ascii="Times New Roman" w:hAnsi="Times New Roman" w:cs="Times New Roman"/>
          <w:sz w:val="24"/>
          <w:szCs w:val="24"/>
        </w:rPr>
        <w:t>at Madras Institute of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08724" w14:textId="769C2722" w:rsidR="006B7B39" w:rsidRPr="006B7B39" w:rsidRDefault="006B7B39" w:rsidP="006B7B39">
      <w:pPr>
        <w:pStyle w:val="ListParagraph"/>
        <w:widowControl w:val="0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476A0">
        <w:rPr>
          <w:rFonts w:ascii="Times New Roman" w:hAnsi="Times New Roman" w:cs="Times New Roman"/>
          <w:sz w:val="24"/>
          <w:szCs w:val="24"/>
        </w:rPr>
        <w:t xml:space="preserve">Presented a paper on </w:t>
      </w:r>
      <w:r>
        <w:rPr>
          <w:rFonts w:ascii="Times New Roman" w:hAnsi="Times New Roman" w:cs="Times New Roman"/>
          <w:b/>
          <w:bCs/>
          <w:sz w:val="24"/>
          <w:szCs w:val="24"/>
        </w:rPr>
        <w:t>Li-Fi Technology</w:t>
      </w:r>
      <w:r w:rsidRPr="00E47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76A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6A0">
        <w:rPr>
          <w:rFonts w:ascii="Times New Roman" w:hAnsi="Times New Roman" w:cs="Times New Roman"/>
          <w:sz w:val="24"/>
          <w:szCs w:val="24"/>
        </w:rPr>
        <w:t>M. Kumarasamy College of Engineering.</w:t>
      </w:r>
    </w:p>
    <w:p w14:paraId="55FA5370" w14:textId="760B9C48" w:rsidR="006B7B39" w:rsidRDefault="006B7B39" w:rsidP="006B7B39">
      <w:pPr>
        <w:widowControl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36776401" w14:textId="5F99F5AF" w:rsidR="006B7B39" w:rsidRPr="006B7B39" w:rsidRDefault="006B7B39" w:rsidP="006B7B39">
      <w:pPr>
        <w:pStyle w:val="ListParagraph"/>
        <w:widowControl w:val="0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7B39">
        <w:rPr>
          <w:rFonts w:ascii="Times New Roman" w:hAnsi="Times New Roman" w:cs="Times New Roman"/>
          <w:bCs/>
          <w:sz w:val="24"/>
          <w:szCs w:val="24"/>
        </w:rPr>
        <w:t>Done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Hierarchical Structure of Go/PPY/bio-Derived Activated Carbon for Super Capacitor </w:t>
      </w:r>
      <w:r>
        <w:rPr>
          <w:rFonts w:ascii="Times New Roman" w:hAnsi="Times New Roman" w:cs="Times New Roman"/>
          <w:bCs/>
          <w:sz w:val="24"/>
          <w:szCs w:val="24"/>
        </w:rPr>
        <w:t>using Nano Technology.</w:t>
      </w:r>
    </w:p>
    <w:p w14:paraId="63EFBAD3" w14:textId="77777777" w:rsidR="00FA3A6B" w:rsidRPr="00025674" w:rsidRDefault="00D318B7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INPLANT TRAINING</w:t>
      </w:r>
    </w:p>
    <w:p w14:paraId="7EDF228A" w14:textId="5E707651" w:rsidR="00D318B7" w:rsidRPr="00025674" w:rsidRDefault="00D318B7" w:rsidP="00FA3A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AJ TECHNOLOGY,</w:t>
      </w:r>
      <w:r w:rsid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74">
        <w:rPr>
          <w:rFonts w:ascii="Times New Roman" w:hAnsi="Times New Roman" w:cs="Times New Roman"/>
          <w:sz w:val="24"/>
          <w:szCs w:val="24"/>
        </w:rPr>
        <w:t>Coimbatore for 7 days.</w:t>
      </w:r>
    </w:p>
    <w:p w14:paraId="513D0BEE" w14:textId="674B8227" w:rsidR="00262494" w:rsidRPr="00025674" w:rsidRDefault="00E63856" w:rsidP="00FA3A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ANUGRAHA PVT.</w:t>
      </w:r>
      <w:r w:rsidR="00025674" w:rsidRP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74">
        <w:rPr>
          <w:rFonts w:ascii="Times New Roman" w:hAnsi="Times New Roman" w:cs="Times New Roman"/>
          <w:b/>
          <w:sz w:val="24"/>
          <w:szCs w:val="24"/>
        </w:rPr>
        <w:t>LTD,</w:t>
      </w:r>
      <w:r w:rsidR="00025674" w:rsidRP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674">
        <w:rPr>
          <w:rFonts w:ascii="Times New Roman" w:hAnsi="Times New Roman" w:cs="Times New Roman"/>
          <w:sz w:val="24"/>
          <w:szCs w:val="24"/>
        </w:rPr>
        <w:t>K</w:t>
      </w:r>
      <w:r w:rsidRPr="00025674">
        <w:rPr>
          <w:rFonts w:ascii="Times New Roman" w:hAnsi="Times New Roman" w:cs="Times New Roman"/>
          <w:sz w:val="24"/>
          <w:szCs w:val="24"/>
        </w:rPr>
        <w:t>angayam for 10 days</w:t>
      </w:r>
      <w:r w:rsidRP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304DAE" w14:textId="77777777" w:rsidR="00344277" w:rsidRDefault="00344277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FF96C8" w14:textId="5395F04B" w:rsidR="00D318B7" w:rsidRPr="00025674" w:rsidRDefault="00D318B7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lastRenderedPageBreak/>
        <w:t>INDUSTRIAL VISIT</w:t>
      </w:r>
    </w:p>
    <w:p w14:paraId="41485105" w14:textId="3069DB46" w:rsidR="00D318B7" w:rsidRPr="00025674" w:rsidRDefault="00D318B7" w:rsidP="00FA3A6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Undergone industrial visit to </w:t>
      </w:r>
      <w:r w:rsidR="003A7793" w:rsidRPr="00025674">
        <w:rPr>
          <w:rFonts w:ascii="Times New Roman" w:hAnsi="Times New Roman" w:cs="Times New Roman"/>
          <w:b/>
          <w:sz w:val="24"/>
          <w:szCs w:val="24"/>
        </w:rPr>
        <w:t>Hycone</w:t>
      </w:r>
      <w:r w:rsidRPr="00025674">
        <w:rPr>
          <w:rFonts w:ascii="Times New Roman" w:hAnsi="Times New Roman" w:cs="Times New Roman"/>
          <w:sz w:val="24"/>
          <w:szCs w:val="24"/>
        </w:rPr>
        <w:t xml:space="preserve"> at </w:t>
      </w:r>
      <w:r w:rsidR="00025674">
        <w:rPr>
          <w:rFonts w:ascii="Times New Roman" w:hAnsi="Times New Roman" w:cs="Times New Roman"/>
          <w:sz w:val="24"/>
          <w:szCs w:val="24"/>
        </w:rPr>
        <w:t>K</w:t>
      </w:r>
      <w:r w:rsidR="00025674" w:rsidRPr="00025674">
        <w:rPr>
          <w:rFonts w:ascii="Times New Roman" w:hAnsi="Times New Roman" w:cs="Times New Roman"/>
          <w:sz w:val="24"/>
          <w:szCs w:val="24"/>
        </w:rPr>
        <w:t>erala.</w:t>
      </w:r>
    </w:p>
    <w:p w14:paraId="0E5908E8" w14:textId="77777777" w:rsidR="00D318B7" w:rsidRPr="00025674" w:rsidRDefault="00D318B7" w:rsidP="00025674">
      <w:pPr>
        <w:spacing w:before="20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MEMBERSHIP DETAILS</w:t>
      </w:r>
    </w:p>
    <w:p w14:paraId="08B768D4" w14:textId="77777777" w:rsidR="00D318B7" w:rsidRPr="00025674" w:rsidRDefault="00D318B7" w:rsidP="00FA3A6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Member of </w:t>
      </w:r>
      <w:r w:rsidRPr="00025674">
        <w:rPr>
          <w:rFonts w:ascii="Times New Roman" w:hAnsi="Times New Roman" w:cs="Times New Roman"/>
          <w:b/>
          <w:sz w:val="24"/>
          <w:szCs w:val="24"/>
        </w:rPr>
        <w:t>The Institution Of Electronic And Telecommunication Engineers(IETE)</w:t>
      </w:r>
    </w:p>
    <w:p w14:paraId="7F3D377F" w14:textId="2ABD1A20" w:rsidR="001454BB" w:rsidRPr="00025674" w:rsidRDefault="00E63856" w:rsidP="001454BB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Member of </w:t>
      </w:r>
      <w:r w:rsidRPr="00025674">
        <w:rPr>
          <w:rFonts w:ascii="Times New Roman" w:hAnsi="Times New Roman" w:cs="Times New Roman"/>
          <w:b/>
          <w:sz w:val="24"/>
          <w:szCs w:val="24"/>
        </w:rPr>
        <w:t xml:space="preserve">The Android </w:t>
      </w:r>
      <w:r w:rsidR="0061752E" w:rsidRPr="00025674">
        <w:rPr>
          <w:rFonts w:ascii="Times New Roman" w:hAnsi="Times New Roman" w:cs="Times New Roman"/>
          <w:b/>
          <w:sz w:val="24"/>
          <w:szCs w:val="24"/>
        </w:rPr>
        <w:t xml:space="preserve">Apps development </w:t>
      </w:r>
      <w:r w:rsidRPr="00025674">
        <w:rPr>
          <w:rFonts w:ascii="Times New Roman" w:hAnsi="Times New Roman" w:cs="Times New Roman"/>
          <w:b/>
          <w:sz w:val="24"/>
          <w:szCs w:val="24"/>
        </w:rPr>
        <w:t>clu</w:t>
      </w:r>
      <w:r w:rsidR="001454BB" w:rsidRPr="00025674">
        <w:rPr>
          <w:rFonts w:ascii="Times New Roman" w:hAnsi="Times New Roman" w:cs="Times New Roman"/>
          <w:b/>
          <w:sz w:val="24"/>
          <w:szCs w:val="24"/>
        </w:rPr>
        <w:t>e</w:t>
      </w:r>
    </w:p>
    <w:p w14:paraId="6A8702F6" w14:textId="33A00B2D" w:rsidR="001454BB" w:rsidRPr="00025674" w:rsidRDefault="009E2087" w:rsidP="00D318B7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 xml:space="preserve">Member of </w:t>
      </w:r>
      <w:r w:rsidRPr="00025674">
        <w:rPr>
          <w:rFonts w:ascii="Times New Roman" w:hAnsi="Times New Roman" w:cs="Times New Roman"/>
          <w:b/>
          <w:sz w:val="24"/>
          <w:szCs w:val="24"/>
        </w:rPr>
        <w:t>IEEE</w:t>
      </w:r>
      <w:r w:rsidRPr="00025674">
        <w:rPr>
          <w:rFonts w:ascii="Times New Roman" w:hAnsi="Times New Roman" w:cs="Times New Roman"/>
          <w:sz w:val="24"/>
          <w:szCs w:val="24"/>
        </w:rPr>
        <w:t xml:space="preserve"> </w:t>
      </w:r>
      <w:r w:rsidR="004A5FBF" w:rsidRPr="00025674">
        <w:rPr>
          <w:rFonts w:ascii="Times New Roman" w:hAnsi="Times New Roman" w:cs="Times New Roman"/>
          <w:sz w:val="24"/>
          <w:szCs w:val="24"/>
        </w:rPr>
        <w:t>association</w:t>
      </w:r>
      <w:r w:rsidR="00025674" w:rsidRPr="00025674">
        <w:rPr>
          <w:rFonts w:ascii="Times New Roman" w:hAnsi="Times New Roman" w:cs="Times New Roman"/>
          <w:sz w:val="24"/>
          <w:szCs w:val="24"/>
        </w:rPr>
        <w:t xml:space="preserve"> </w:t>
      </w:r>
      <w:r w:rsidR="0061752E" w:rsidRPr="00025674">
        <w:rPr>
          <w:rFonts w:ascii="Times New Roman" w:hAnsi="Times New Roman" w:cs="Times New Roman"/>
          <w:sz w:val="24"/>
          <w:szCs w:val="24"/>
        </w:rPr>
        <w:t>(2017-2019)</w:t>
      </w:r>
    </w:p>
    <w:p w14:paraId="58899313" w14:textId="77777777" w:rsidR="00FD02B5" w:rsidRPr="00025674" w:rsidRDefault="004A5FBF" w:rsidP="00025674">
      <w:pPr>
        <w:spacing w:before="200"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EXTRA CURRICULAR ACTIVIES</w:t>
      </w:r>
    </w:p>
    <w:p w14:paraId="30DC1579" w14:textId="5E5BDEE9" w:rsidR="004A5FBF" w:rsidRPr="00025674" w:rsidRDefault="004A5FBF" w:rsidP="004A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INDUSTRAL READY ENGINEER</w:t>
      </w:r>
      <w:r w:rsidRPr="00025674">
        <w:rPr>
          <w:rFonts w:ascii="Times New Roman" w:hAnsi="Times New Roman" w:cs="Times New Roman"/>
          <w:sz w:val="24"/>
          <w:szCs w:val="24"/>
        </w:rPr>
        <w:t xml:space="preserve">, Workshop in </w:t>
      </w:r>
      <w:r w:rsidR="00025674">
        <w:rPr>
          <w:rFonts w:ascii="Times New Roman" w:hAnsi="Times New Roman" w:cs="Times New Roman"/>
          <w:sz w:val="24"/>
          <w:szCs w:val="24"/>
        </w:rPr>
        <w:t>K</w:t>
      </w:r>
      <w:r w:rsidRPr="00025674">
        <w:rPr>
          <w:rFonts w:ascii="Times New Roman" w:hAnsi="Times New Roman" w:cs="Times New Roman"/>
          <w:sz w:val="24"/>
          <w:szCs w:val="24"/>
        </w:rPr>
        <w:t xml:space="preserve">ongu </w:t>
      </w:r>
      <w:r w:rsidR="00025674">
        <w:rPr>
          <w:rFonts w:ascii="Times New Roman" w:hAnsi="Times New Roman" w:cs="Times New Roman"/>
          <w:sz w:val="24"/>
          <w:szCs w:val="24"/>
        </w:rPr>
        <w:t>E</w:t>
      </w:r>
      <w:r w:rsidRPr="00025674">
        <w:rPr>
          <w:rFonts w:ascii="Times New Roman" w:hAnsi="Times New Roman" w:cs="Times New Roman"/>
          <w:sz w:val="24"/>
          <w:szCs w:val="24"/>
        </w:rPr>
        <w:t xml:space="preserve">ngineering </w:t>
      </w:r>
      <w:r w:rsidR="00025674">
        <w:rPr>
          <w:rFonts w:ascii="Times New Roman" w:hAnsi="Times New Roman" w:cs="Times New Roman"/>
          <w:sz w:val="24"/>
          <w:szCs w:val="24"/>
        </w:rPr>
        <w:t>C</w:t>
      </w:r>
      <w:r w:rsidRPr="00025674">
        <w:rPr>
          <w:rFonts w:ascii="Times New Roman" w:hAnsi="Times New Roman" w:cs="Times New Roman"/>
          <w:sz w:val="24"/>
          <w:szCs w:val="24"/>
        </w:rPr>
        <w:t>ollege</w:t>
      </w:r>
    </w:p>
    <w:p w14:paraId="06308712" w14:textId="2420C81B" w:rsidR="004F6025" w:rsidRPr="00025674" w:rsidRDefault="004A5FBF" w:rsidP="004F6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CYBER SECURITY INTRODUCTION,</w:t>
      </w:r>
      <w:r w:rsidRPr="00025674">
        <w:rPr>
          <w:rFonts w:ascii="Times New Roman" w:hAnsi="Times New Roman" w:cs="Times New Roman"/>
          <w:sz w:val="24"/>
          <w:szCs w:val="24"/>
        </w:rPr>
        <w:t xml:space="preserve"> workshop in </w:t>
      </w:r>
      <w:r w:rsidR="00025674">
        <w:rPr>
          <w:rFonts w:ascii="Times New Roman" w:hAnsi="Times New Roman" w:cs="Times New Roman"/>
          <w:sz w:val="24"/>
          <w:szCs w:val="24"/>
        </w:rPr>
        <w:t>K</w:t>
      </w:r>
      <w:r w:rsidRPr="00025674">
        <w:rPr>
          <w:rFonts w:ascii="Times New Roman" w:hAnsi="Times New Roman" w:cs="Times New Roman"/>
          <w:sz w:val="24"/>
          <w:szCs w:val="24"/>
        </w:rPr>
        <w:t xml:space="preserve">ongu </w:t>
      </w:r>
      <w:r w:rsidR="00025674">
        <w:rPr>
          <w:rFonts w:ascii="Times New Roman" w:hAnsi="Times New Roman" w:cs="Times New Roman"/>
          <w:sz w:val="24"/>
          <w:szCs w:val="24"/>
        </w:rPr>
        <w:t>E</w:t>
      </w:r>
      <w:r w:rsidRPr="00025674">
        <w:rPr>
          <w:rFonts w:ascii="Times New Roman" w:hAnsi="Times New Roman" w:cs="Times New Roman"/>
          <w:sz w:val="24"/>
          <w:szCs w:val="24"/>
        </w:rPr>
        <w:t xml:space="preserve">ngineering </w:t>
      </w:r>
      <w:r w:rsidR="00025674">
        <w:rPr>
          <w:rFonts w:ascii="Times New Roman" w:hAnsi="Times New Roman" w:cs="Times New Roman"/>
          <w:sz w:val="24"/>
          <w:szCs w:val="24"/>
        </w:rPr>
        <w:t>C</w:t>
      </w:r>
      <w:r w:rsidRPr="00025674">
        <w:rPr>
          <w:rFonts w:ascii="Times New Roman" w:hAnsi="Times New Roman" w:cs="Times New Roman"/>
          <w:sz w:val="24"/>
          <w:szCs w:val="24"/>
        </w:rPr>
        <w:t>ollege</w:t>
      </w:r>
    </w:p>
    <w:p w14:paraId="3528957E" w14:textId="77777777" w:rsidR="00025674" w:rsidRPr="00025674" w:rsidRDefault="00025674" w:rsidP="0002567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EXTRA ACTIVIES</w:t>
      </w:r>
    </w:p>
    <w:p w14:paraId="63D6F71B" w14:textId="15643786" w:rsidR="00025674" w:rsidRPr="00025674" w:rsidRDefault="00025674" w:rsidP="00025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>Value added courses</w:t>
      </w:r>
      <w:r w:rsidR="006B7B39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sz w:val="24"/>
          <w:szCs w:val="24"/>
        </w:rPr>
        <w:t>: Nano</w:t>
      </w:r>
      <w:r w:rsidR="00E9121D">
        <w:rPr>
          <w:rFonts w:ascii="Times New Roman" w:hAnsi="Times New Roman" w:cs="Times New Roman"/>
          <w:sz w:val="24"/>
          <w:szCs w:val="24"/>
        </w:rPr>
        <w:t xml:space="preserve"> T</w:t>
      </w:r>
      <w:r w:rsidRPr="00025674">
        <w:rPr>
          <w:rFonts w:ascii="Times New Roman" w:hAnsi="Times New Roman" w:cs="Times New Roman"/>
          <w:sz w:val="24"/>
          <w:szCs w:val="24"/>
        </w:rPr>
        <w:t>echnology</w:t>
      </w:r>
    </w:p>
    <w:p w14:paraId="0EBA754A" w14:textId="054C86AB" w:rsidR="00984BE3" w:rsidRPr="00025674" w:rsidRDefault="00984BE3" w:rsidP="00025674">
      <w:pPr>
        <w:spacing w:before="200"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223250C1" w14:textId="77777777" w:rsidR="00984BE3" w:rsidRPr="00025674" w:rsidRDefault="00984BE3" w:rsidP="00984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WON 3</w:t>
      </w:r>
      <w:r w:rsidRPr="00025674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025674">
        <w:rPr>
          <w:rFonts w:ascii="Times New Roman" w:hAnsi="Times New Roman" w:cs="Times New Roman"/>
          <w:b/>
          <w:sz w:val="24"/>
          <w:szCs w:val="24"/>
        </w:rPr>
        <w:t xml:space="preserve"> price</w:t>
      </w:r>
      <w:r w:rsidRPr="00025674">
        <w:rPr>
          <w:rFonts w:ascii="Times New Roman" w:hAnsi="Times New Roman" w:cs="Times New Roman"/>
          <w:sz w:val="24"/>
          <w:szCs w:val="24"/>
        </w:rPr>
        <w:t xml:space="preserve"> in NAQ(National Science Olympiad)in school</w:t>
      </w:r>
      <w:r w:rsidR="00C37509" w:rsidRPr="00025674">
        <w:rPr>
          <w:rFonts w:ascii="Times New Roman" w:hAnsi="Times New Roman" w:cs="Times New Roman"/>
          <w:sz w:val="24"/>
          <w:szCs w:val="24"/>
        </w:rPr>
        <w:t xml:space="preserve"> on the year 2012</w:t>
      </w:r>
    </w:p>
    <w:p w14:paraId="7F50D0C7" w14:textId="6A5AE8BD" w:rsidR="00C37509" w:rsidRPr="00025674" w:rsidRDefault="00D921F4" w:rsidP="00984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Participated in math’s quiz</w:t>
      </w:r>
      <w:r w:rsidRPr="00025674">
        <w:rPr>
          <w:rFonts w:ascii="Times New Roman" w:hAnsi="Times New Roman" w:cs="Times New Roman"/>
          <w:sz w:val="24"/>
          <w:szCs w:val="24"/>
        </w:rPr>
        <w:t xml:space="preserve"> conducted by </w:t>
      </w:r>
      <w:r w:rsidR="00025674">
        <w:rPr>
          <w:rFonts w:ascii="Times New Roman" w:hAnsi="Times New Roman" w:cs="Times New Roman"/>
          <w:sz w:val="24"/>
          <w:szCs w:val="24"/>
        </w:rPr>
        <w:t>S</w:t>
      </w:r>
      <w:r w:rsidRPr="00025674">
        <w:rPr>
          <w:rFonts w:ascii="Times New Roman" w:hAnsi="Times New Roman" w:cs="Times New Roman"/>
          <w:sz w:val="24"/>
          <w:szCs w:val="24"/>
        </w:rPr>
        <w:t xml:space="preserve">rinivasa </w:t>
      </w:r>
      <w:r w:rsidR="00025674">
        <w:rPr>
          <w:rFonts w:ascii="Times New Roman" w:hAnsi="Times New Roman" w:cs="Times New Roman"/>
          <w:sz w:val="24"/>
          <w:szCs w:val="24"/>
        </w:rPr>
        <w:t>R</w:t>
      </w:r>
      <w:r w:rsidRPr="00025674">
        <w:rPr>
          <w:rFonts w:ascii="Times New Roman" w:hAnsi="Times New Roman" w:cs="Times New Roman"/>
          <w:sz w:val="24"/>
          <w:szCs w:val="24"/>
        </w:rPr>
        <w:t xml:space="preserve">amanujan </w:t>
      </w:r>
      <w:r w:rsidR="00400C66">
        <w:rPr>
          <w:rFonts w:ascii="Times New Roman" w:hAnsi="Times New Roman" w:cs="Times New Roman"/>
          <w:sz w:val="24"/>
          <w:szCs w:val="24"/>
        </w:rPr>
        <w:t>M</w:t>
      </w:r>
      <w:r w:rsidRPr="00025674">
        <w:rPr>
          <w:rFonts w:ascii="Times New Roman" w:hAnsi="Times New Roman" w:cs="Times New Roman"/>
          <w:sz w:val="24"/>
          <w:szCs w:val="24"/>
        </w:rPr>
        <w:t xml:space="preserve">ath’s club in </w:t>
      </w:r>
      <w:r w:rsidR="006B7B39">
        <w:rPr>
          <w:rFonts w:ascii="Times New Roman" w:hAnsi="Times New Roman" w:cs="Times New Roman"/>
          <w:sz w:val="24"/>
          <w:szCs w:val="24"/>
        </w:rPr>
        <w:t>K</w:t>
      </w:r>
      <w:r w:rsidRPr="00025674">
        <w:rPr>
          <w:rFonts w:ascii="Times New Roman" w:hAnsi="Times New Roman" w:cs="Times New Roman"/>
          <w:sz w:val="24"/>
          <w:szCs w:val="24"/>
        </w:rPr>
        <w:t xml:space="preserve">ongu </w:t>
      </w:r>
      <w:r w:rsidR="006B7B39">
        <w:rPr>
          <w:rFonts w:ascii="Times New Roman" w:hAnsi="Times New Roman" w:cs="Times New Roman"/>
          <w:sz w:val="24"/>
          <w:szCs w:val="24"/>
        </w:rPr>
        <w:t>E</w:t>
      </w:r>
      <w:r w:rsidRPr="00025674">
        <w:rPr>
          <w:rFonts w:ascii="Times New Roman" w:hAnsi="Times New Roman" w:cs="Times New Roman"/>
          <w:sz w:val="24"/>
          <w:szCs w:val="24"/>
        </w:rPr>
        <w:t xml:space="preserve">ngineering </w:t>
      </w:r>
      <w:r w:rsidR="006B7B39">
        <w:rPr>
          <w:rFonts w:ascii="Times New Roman" w:hAnsi="Times New Roman" w:cs="Times New Roman"/>
          <w:sz w:val="24"/>
          <w:szCs w:val="24"/>
        </w:rPr>
        <w:t>C</w:t>
      </w:r>
      <w:r w:rsidRPr="00025674">
        <w:rPr>
          <w:rFonts w:ascii="Times New Roman" w:hAnsi="Times New Roman" w:cs="Times New Roman"/>
          <w:sz w:val="24"/>
          <w:szCs w:val="24"/>
        </w:rPr>
        <w:t>ollege on 2017</w:t>
      </w:r>
    </w:p>
    <w:p w14:paraId="5E754B3E" w14:textId="6F7FDA79" w:rsidR="00D318B7" w:rsidRPr="00025674" w:rsidRDefault="00D318B7" w:rsidP="00025674">
      <w:pPr>
        <w:spacing w:before="200" w:after="12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54D48454" w14:textId="77777777" w:rsidR="00D318B7" w:rsidRPr="00025674" w:rsidRDefault="00D318B7" w:rsidP="001454B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ab/>
        <w:t>Father’s name</w:t>
      </w:r>
      <w:r w:rsidRPr="00025674">
        <w:rPr>
          <w:rFonts w:ascii="Times New Roman" w:hAnsi="Times New Roman" w:cs="Times New Roman"/>
          <w:sz w:val="24"/>
          <w:szCs w:val="24"/>
        </w:rPr>
        <w:tab/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          :   </w:t>
      </w:r>
      <w:r w:rsidRPr="00025674">
        <w:rPr>
          <w:rFonts w:ascii="Times New Roman" w:hAnsi="Times New Roman" w:cs="Times New Roman"/>
          <w:sz w:val="24"/>
          <w:szCs w:val="24"/>
        </w:rPr>
        <w:t>Radhakrishnan.P.S</w:t>
      </w:r>
    </w:p>
    <w:p w14:paraId="77E57F8D" w14:textId="77777777" w:rsidR="00D318B7" w:rsidRPr="00025674" w:rsidRDefault="00D318B7" w:rsidP="001454B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25674">
        <w:rPr>
          <w:rFonts w:ascii="Times New Roman" w:hAnsi="Times New Roman" w:cs="Times New Roman"/>
          <w:b/>
          <w:sz w:val="24"/>
          <w:szCs w:val="24"/>
        </w:rPr>
        <w:tab/>
      </w:r>
      <w:r w:rsidRPr="00025674">
        <w:rPr>
          <w:rFonts w:ascii="Times New Roman" w:hAnsi="Times New Roman" w:cs="Times New Roman"/>
          <w:sz w:val="24"/>
          <w:szCs w:val="24"/>
        </w:rPr>
        <w:tab/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          :   </w:t>
      </w:r>
      <w:r w:rsidRPr="00025674">
        <w:rPr>
          <w:rFonts w:ascii="Times New Roman" w:hAnsi="Times New Roman" w:cs="Times New Roman"/>
          <w:sz w:val="24"/>
          <w:szCs w:val="24"/>
        </w:rPr>
        <w:t>28-11-1999</w:t>
      </w:r>
    </w:p>
    <w:p w14:paraId="3A5B39C9" w14:textId="77777777" w:rsidR="00D318B7" w:rsidRPr="00025674" w:rsidRDefault="00D318B7" w:rsidP="001454B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b/>
          <w:sz w:val="24"/>
          <w:szCs w:val="24"/>
        </w:rPr>
        <w:t xml:space="preserve">Marital status </w:t>
      </w:r>
      <w:r w:rsidRPr="0002567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:   </w:t>
      </w:r>
      <w:r w:rsidRPr="00025674">
        <w:rPr>
          <w:rFonts w:ascii="Times New Roman" w:hAnsi="Times New Roman" w:cs="Times New Roman"/>
          <w:sz w:val="24"/>
          <w:szCs w:val="24"/>
        </w:rPr>
        <w:t>Single</w:t>
      </w:r>
    </w:p>
    <w:p w14:paraId="58C4ADB5" w14:textId="77777777" w:rsidR="00D318B7" w:rsidRPr="00025674" w:rsidRDefault="00D318B7" w:rsidP="001454B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:   </w:t>
      </w:r>
      <w:r w:rsidRPr="00025674">
        <w:rPr>
          <w:rFonts w:ascii="Times New Roman" w:hAnsi="Times New Roman" w:cs="Times New Roman"/>
          <w:sz w:val="24"/>
          <w:szCs w:val="24"/>
        </w:rPr>
        <w:t>Indian</w:t>
      </w:r>
    </w:p>
    <w:p w14:paraId="6333A6D3" w14:textId="1DD9971D" w:rsidR="00D318B7" w:rsidRPr="00025674" w:rsidRDefault="00D318B7" w:rsidP="000256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025674">
        <w:rPr>
          <w:rFonts w:ascii="Times New Roman" w:hAnsi="Times New Roman" w:cs="Times New Roman"/>
          <w:sz w:val="24"/>
          <w:szCs w:val="24"/>
        </w:rPr>
        <w:tab/>
        <w:t xml:space="preserve">          :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  </w:t>
      </w:r>
      <w:r w:rsidRPr="00025674">
        <w:rPr>
          <w:rFonts w:ascii="Times New Roman" w:hAnsi="Times New Roman" w:cs="Times New Roman"/>
          <w:sz w:val="24"/>
          <w:szCs w:val="24"/>
        </w:rPr>
        <w:t>Tamil and English</w:t>
      </w:r>
    </w:p>
    <w:p w14:paraId="4F93E07E" w14:textId="7BE6FE5A" w:rsidR="00F97CA1" w:rsidRPr="00025674" w:rsidRDefault="00D921F4" w:rsidP="001454B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ab/>
      </w:r>
      <w:r w:rsidR="00D73880" w:rsidRPr="00025674">
        <w:rPr>
          <w:rFonts w:ascii="Times New Roman" w:hAnsi="Times New Roman" w:cs="Times New Roman"/>
          <w:b/>
          <w:sz w:val="24"/>
          <w:szCs w:val="24"/>
        </w:rPr>
        <w:t>Strength</w:t>
      </w:r>
      <w:r w:rsidR="00D73880" w:rsidRPr="00025674">
        <w:rPr>
          <w:rFonts w:ascii="Times New Roman" w:hAnsi="Times New Roman" w:cs="Times New Roman"/>
          <w:b/>
          <w:sz w:val="24"/>
          <w:szCs w:val="24"/>
        </w:rPr>
        <w:tab/>
      </w:r>
      <w:r w:rsidR="00D73880" w:rsidRPr="00025674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1454BB" w:rsidRPr="00025674">
        <w:rPr>
          <w:rFonts w:ascii="Times New Roman" w:hAnsi="Times New Roman" w:cs="Times New Roman"/>
          <w:sz w:val="24"/>
          <w:szCs w:val="24"/>
        </w:rPr>
        <w:t>:</w:t>
      </w:r>
      <w:r w:rsidR="001454BB" w:rsidRPr="000256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25674">
        <w:rPr>
          <w:rFonts w:ascii="Times New Roman" w:hAnsi="Times New Roman" w:cs="Times New Roman"/>
          <w:sz w:val="24"/>
          <w:szCs w:val="24"/>
        </w:rPr>
        <w:t>O</w:t>
      </w:r>
      <w:r w:rsidR="00F97CA1" w:rsidRPr="00025674">
        <w:rPr>
          <w:rFonts w:ascii="Times New Roman" w:hAnsi="Times New Roman" w:cs="Times New Roman"/>
          <w:sz w:val="24"/>
          <w:szCs w:val="24"/>
        </w:rPr>
        <w:t xml:space="preserve">riginality, </w:t>
      </w:r>
      <w:r w:rsidR="00025674">
        <w:rPr>
          <w:rFonts w:ascii="Times New Roman" w:hAnsi="Times New Roman" w:cs="Times New Roman"/>
          <w:sz w:val="24"/>
          <w:szCs w:val="24"/>
        </w:rPr>
        <w:t>G</w:t>
      </w:r>
      <w:r w:rsidR="00F97CA1" w:rsidRPr="00025674">
        <w:rPr>
          <w:rFonts w:ascii="Times New Roman" w:hAnsi="Times New Roman" w:cs="Times New Roman"/>
          <w:sz w:val="24"/>
          <w:szCs w:val="24"/>
        </w:rPr>
        <w:t xml:space="preserve">oal oriented </w:t>
      </w:r>
      <w:r w:rsidR="00F97CA1" w:rsidRPr="00025674">
        <w:rPr>
          <w:rFonts w:ascii="Times New Roman" w:hAnsi="Times New Roman" w:cs="Times New Roman"/>
          <w:b/>
          <w:sz w:val="24"/>
          <w:szCs w:val="24"/>
        </w:rPr>
        <w:tab/>
      </w:r>
    </w:p>
    <w:p w14:paraId="71D9F3DC" w14:textId="0E454A70" w:rsidR="00D318B7" w:rsidRPr="00025674" w:rsidRDefault="00D318B7" w:rsidP="00025674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Address</w:t>
      </w:r>
      <w:r w:rsidRPr="00025674">
        <w:rPr>
          <w:rFonts w:ascii="Times New Roman" w:hAnsi="Times New Roman" w:cs="Times New Roman"/>
          <w:sz w:val="24"/>
          <w:szCs w:val="24"/>
        </w:rPr>
        <w:tab/>
      </w:r>
      <w:r w:rsidRPr="0002567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: </w:t>
      </w:r>
      <w:r w:rsidRPr="00025674">
        <w:rPr>
          <w:rFonts w:ascii="Times New Roman" w:hAnsi="Times New Roman" w:cs="Times New Roman"/>
          <w:sz w:val="24"/>
          <w:szCs w:val="24"/>
        </w:rPr>
        <w:t xml:space="preserve"> 9/3b </w:t>
      </w:r>
      <w:r w:rsidR="000E4F4F" w:rsidRPr="00025674">
        <w:rPr>
          <w:rFonts w:ascii="Times New Roman" w:hAnsi="Times New Roman" w:cs="Times New Roman"/>
          <w:sz w:val="24"/>
          <w:szCs w:val="24"/>
        </w:rPr>
        <w:t>Sri Kamachi</w:t>
      </w:r>
      <w:r w:rsidRPr="00025674">
        <w:rPr>
          <w:rFonts w:ascii="Times New Roman" w:hAnsi="Times New Roman" w:cs="Times New Roman"/>
          <w:sz w:val="24"/>
          <w:szCs w:val="24"/>
        </w:rPr>
        <w:t xml:space="preserve"> illam, Saraswathi nagar,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 </w:t>
      </w:r>
      <w:r w:rsidR="00025674">
        <w:rPr>
          <w:rFonts w:ascii="Times New Roman" w:hAnsi="Times New Roman" w:cs="Times New Roman"/>
          <w:sz w:val="24"/>
          <w:szCs w:val="24"/>
        </w:rPr>
        <w:t>K</w:t>
      </w:r>
      <w:r w:rsidR="001454BB" w:rsidRPr="00025674">
        <w:rPr>
          <w:rFonts w:ascii="Times New Roman" w:hAnsi="Times New Roman" w:cs="Times New Roman"/>
          <w:sz w:val="24"/>
          <w:szCs w:val="24"/>
        </w:rPr>
        <w:t>angayem</w:t>
      </w:r>
      <w:r w:rsidR="00AD1BF8" w:rsidRPr="0002567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454BB" w:rsidRPr="0002567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D1BF8" w:rsidRPr="000256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F7C13" w14:textId="16D148F4" w:rsidR="00984BE3" w:rsidRPr="00025674" w:rsidRDefault="00984BE3" w:rsidP="0034427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5027B3F3" w14:textId="3F04FD9C" w:rsidR="008D656A" w:rsidRPr="00025674" w:rsidRDefault="000F6362" w:rsidP="000256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sz w:val="24"/>
          <w:szCs w:val="24"/>
        </w:rPr>
        <w:t>I</w:t>
      </w:r>
      <w:r w:rsidR="00025674">
        <w:rPr>
          <w:rFonts w:ascii="Times New Roman" w:hAnsi="Times New Roman" w:cs="Times New Roman"/>
          <w:sz w:val="24"/>
          <w:szCs w:val="24"/>
        </w:rPr>
        <w:t xml:space="preserve"> </w:t>
      </w:r>
      <w:r w:rsidRPr="00025674">
        <w:rPr>
          <w:rFonts w:ascii="Times New Roman" w:hAnsi="Times New Roman" w:cs="Times New Roman"/>
          <w:sz w:val="24"/>
          <w:szCs w:val="24"/>
        </w:rPr>
        <w:t>AM</w:t>
      </w:r>
      <w:r w:rsidR="00621390" w:rsidRPr="00025674">
        <w:rPr>
          <w:rFonts w:ascii="Times New Roman" w:hAnsi="Times New Roman" w:cs="Times New Roman"/>
          <w:sz w:val="24"/>
          <w:szCs w:val="24"/>
        </w:rPr>
        <w:t xml:space="preserve"> </w:t>
      </w:r>
      <w:r w:rsidR="00621390" w:rsidRPr="00025674">
        <w:rPr>
          <w:rFonts w:ascii="Times New Roman" w:hAnsi="Times New Roman" w:cs="Times New Roman"/>
          <w:b/>
          <w:sz w:val="24"/>
          <w:szCs w:val="24"/>
        </w:rPr>
        <w:t>S.R.</w:t>
      </w:r>
      <w:r w:rsid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390" w:rsidRPr="00025674">
        <w:rPr>
          <w:rFonts w:ascii="Times New Roman" w:hAnsi="Times New Roman" w:cs="Times New Roman"/>
          <w:b/>
          <w:sz w:val="24"/>
          <w:szCs w:val="24"/>
        </w:rPr>
        <w:t>NIRMAL</w:t>
      </w:r>
      <w:r w:rsidRPr="00025674">
        <w:rPr>
          <w:rFonts w:ascii="Times New Roman" w:hAnsi="Times New Roman" w:cs="Times New Roman"/>
          <w:b/>
          <w:sz w:val="24"/>
          <w:szCs w:val="24"/>
        </w:rPr>
        <w:t>,</w:t>
      </w:r>
      <w:r w:rsidR="00621390" w:rsidRPr="00025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74">
        <w:rPr>
          <w:rFonts w:ascii="Times New Roman" w:hAnsi="Times New Roman" w:cs="Times New Roman"/>
          <w:sz w:val="24"/>
          <w:szCs w:val="24"/>
        </w:rPr>
        <w:t>hereby declare that the details furnished above are true and correct to the best of my knowledge</w:t>
      </w:r>
    </w:p>
    <w:p w14:paraId="1E2F6352" w14:textId="77777777" w:rsidR="00984BE3" w:rsidRPr="00025674" w:rsidRDefault="00984BE3" w:rsidP="00FD02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0205CD" w14:textId="77777777" w:rsidR="00984BE3" w:rsidRPr="00025674" w:rsidRDefault="008D656A" w:rsidP="00FD02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PLACE:</w:t>
      </w:r>
      <w:r w:rsidRPr="00025674">
        <w:rPr>
          <w:rFonts w:ascii="Times New Roman" w:hAnsi="Times New Roman" w:cs="Times New Roman"/>
          <w:sz w:val="24"/>
          <w:szCs w:val="24"/>
        </w:rPr>
        <w:t xml:space="preserve"> Perundurai</w:t>
      </w:r>
    </w:p>
    <w:p w14:paraId="5ACC54AE" w14:textId="36DEBBF5" w:rsidR="00D318B7" w:rsidRPr="00025674" w:rsidRDefault="008D656A" w:rsidP="00030C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674">
        <w:rPr>
          <w:rFonts w:ascii="Times New Roman" w:hAnsi="Times New Roman" w:cs="Times New Roman"/>
          <w:b/>
          <w:sz w:val="24"/>
          <w:szCs w:val="24"/>
        </w:rPr>
        <w:t>DATE</w:t>
      </w:r>
      <w:r w:rsidR="00025674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025674">
        <w:rPr>
          <w:rFonts w:ascii="Times New Roman" w:hAnsi="Times New Roman" w:cs="Times New Roman"/>
          <w:b/>
          <w:sz w:val="24"/>
          <w:szCs w:val="24"/>
        </w:rPr>
        <w:t>:</w:t>
      </w:r>
      <w:r w:rsidRPr="00025674">
        <w:rPr>
          <w:rFonts w:ascii="Times New Roman" w:hAnsi="Times New Roman" w:cs="Times New Roman"/>
          <w:sz w:val="24"/>
          <w:szCs w:val="24"/>
        </w:rPr>
        <w:t xml:space="preserve"> 26/06/2019</w:t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</w:r>
      <w:r w:rsidR="0002567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25674">
        <w:rPr>
          <w:rFonts w:ascii="Times New Roman" w:hAnsi="Times New Roman" w:cs="Times New Roman"/>
          <w:sz w:val="24"/>
          <w:szCs w:val="24"/>
        </w:rPr>
        <w:t>(NIRMAL S.R)</w:t>
      </w:r>
    </w:p>
    <w:p w14:paraId="6BD97060" w14:textId="77777777" w:rsidR="006A1211" w:rsidRPr="00025674" w:rsidRDefault="006A1211">
      <w:pPr>
        <w:rPr>
          <w:rFonts w:ascii="Times New Roman" w:hAnsi="Times New Roman" w:cs="Times New Roman"/>
        </w:rPr>
      </w:pPr>
    </w:p>
    <w:sectPr w:rsidR="006A1211" w:rsidRPr="00025674" w:rsidSect="001454BB">
      <w:headerReference w:type="default" r:id="rId9"/>
      <w:headerReference w:type="first" r:id="rId10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D5267" w14:textId="77777777" w:rsidR="006C240D" w:rsidRDefault="006C240D" w:rsidP="00DF2527">
      <w:pPr>
        <w:spacing w:after="0" w:line="240" w:lineRule="auto"/>
      </w:pPr>
      <w:r>
        <w:separator/>
      </w:r>
    </w:p>
  </w:endnote>
  <w:endnote w:type="continuationSeparator" w:id="0">
    <w:p w14:paraId="3CFE0B94" w14:textId="77777777" w:rsidR="006C240D" w:rsidRDefault="006C240D" w:rsidP="00DF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394AD" w14:textId="77777777" w:rsidR="006C240D" w:rsidRDefault="006C240D" w:rsidP="00DF2527">
      <w:pPr>
        <w:spacing w:after="0" w:line="240" w:lineRule="auto"/>
      </w:pPr>
      <w:r>
        <w:separator/>
      </w:r>
    </w:p>
  </w:footnote>
  <w:footnote w:type="continuationSeparator" w:id="0">
    <w:p w14:paraId="6D01E9F7" w14:textId="77777777" w:rsidR="006C240D" w:rsidRDefault="006C240D" w:rsidP="00DF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77B36" w14:textId="77777777" w:rsidR="00DF2527" w:rsidRDefault="00DF2527">
    <w:pPr>
      <w:pStyle w:val="Header"/>
    </w:pPr>
  </w:p>
  <w:p w14:paraId="1E9E72D4" w14:textId="77777777" w:rsidR="00DF2527" w:rsidRDefault="00DF2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2362F" w14:textId="77777777" w:rsidR="002853FF" w:rsidRDefault="002853FF" w:rsidP="001454B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14:paraId="4AC19D20" w14:textId="77777777" w:rsidR="002853FF" w:rsidRDefault="002853FF" w:rsidP="001454B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14:paraId="27A00253" w14:textId="7412D7D1" w:rsidR="00DF2527" w:rsidRPr="00025674" w:rsidRDefault="00DF2527" w:rsidP="00344277">
    <w:pPr>
      <w:pStyle w:val="Header"/>
      <w:spacing w:before="120" w:line="276" w:lineRule="auto"/>
      <w:rPr>
        <w:rFonts w:ascii="Times New Roman" w:hAnsi="Times New Roman" w:cs="Times New Roman"/>
        <w:b/>
        <w:bCs/>
        <w:sz w:val="24"/>
        <w:szCs w:val="24"/>
      </w:rPr>
    </w:pPr>
    <w:r w:rsidRPr="00025674">
      <w:rPr>
        <w:rFonts w:ascii="Times New Roman" w:hAnsi="Times New Roman" w:cs="Times New Roman"/>
        <w:b/>
        <w:bCs/>
        <w:sz w:val="24"/>
        <w:szCs w:val="24"/>
      </w:rPr>
      <w:t>S.R.NIRMAL</w:t>
    </w:r>
  </w:p>
  <w:p w14:paraId="1A8BA1CE" w14:textId="77777777" w:rsidR="00344277" w:rsidRPr="00937903" w:rsidRDefault="00344277" w:rsidP="00344277">
    <w:pPr>
      <w:pStyle w:val="Header"/>
      <w:widowControl w:val="0"/>
      <w:spacing w:line="276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BE-ELECTRONICS AND COMMUNICATION ENGINEERING </w:t>
    </w:r>
  </w:p>
  <w:p w14:paraId="6EE4097F" w14:textId="77777777" w:rsidR="00DF2527" w:rsidRPr="00344277" w:rsidRDefault="00DF2527" w:rsidP="0034427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344277">
      <w:rPr>
        <w:rFonts w:ascii="Times New Roman" w:hAnsi="Times New Roman" w:cs="Times New Roman"/>
        <w:sz w:val="24"/>
        <w:szCs w:val="24"/>
      </w:rPr>
      <w:t>bossnirmal99@gmail.com</w:t>
    </w:r>
  </w:p>
  <w:p w14:paraId="004823A1" w14:textId="0053B9F8" w:rsidR="002853FF" w:rsidRPr="00344277" w:rsidRDefault="00DF2527" w:rsidP="0034427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344277">
      <w:rPr>
        <w:rFonts w:ascii="Times New Roman" w:hAnsi="Times New Roman" w:cs="Times New Roman"/>
        <w:sz w:val="24"/>
        <w:szCs w:val="24"/>
      </w:rPr>
      <w:t>+91 83000 42114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6E7B"/>
    <w:multiLevelType w:val="hybridMultilevel"/>
    <w:tmpl w:val="79A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F52"/>
    <w:multiLevelType w:val="hybridMultilevel"/>
    <w:tmpl w:val="8EE69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56E4"/>
    <w:multiLevelType w:val="hybridMultilevel"/>
    <w:tmpl w:val="D3EE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F5E16"/>
    <w:multiLevelType w:val="hybridMultilevel"/>
    <w:tmpl w:val="931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5F32"/>
    <w:multiLevelType w:val="hybridMultilevel"/>
    <w:tmpl w:val="816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D0C58"/>
    <w:multiLevelType w:val="hybridMultilevel"/>
    <w:tmpl w:val="6B1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22FF5"/>
    <w:multiLevelType w:val="hybridMultilevel"/>
    <w:tmpl w:val="10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5027A"/>
    <w:multiLevelType w:val="hybridMultilevel"/>
    <w:tmpl w:val="8134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8B7"/>
    <w:rsid w:val="00025674"/>
    <w:rsid w:val="00030C9D"/>
    <w:rsid w:val="00066A39"/>
    <w:rsid w:val="000E4F4F"/>
    <w:rsid w:val="000F6362"/>
    <w:rsid w:val="001454BB"/>
    <w:rsid w:val="001C4FE5"/>
    <w:rsid w:val="001F4EF4"/>
    <w:rsid w:val="00222862"/>
    <w:rsid w:val="00262494"/>
    <w:rsid w:val="002853FF"/>
    <w:rsid w:val="002A5F7B"/>
    <w:rsid w:val="00344277"/>
    <w:rsid w:val="003A7793"/>
    <w:rsid w:val="00400C66"/>
    <w:rsid w:val="00426CDE"/>
    <w:rsid w:val="00480C9D"/>
    <w:rsid w:val="004A5FBF"/>
    <w:rsid w:val="004E5DF5"/>
    <w:rsid w:val="004F6025"/>
    <w:rsid w:val="00545F86"/>
    <w:rsid w:val="0061752E"/>
    <w:rsid w:val="00621390"/>
    <w:rsid w:val="006A1211"/>
    <w:rsid w:val="006B7B39"/>
    <w:rsid w:val="006C03E6"/>
    <w:rsid w:val="006C240D"/>
    <w:rsid w:val="007E4B3E"/>
    <w:rsid w:val="00820A54"/>
    <w:rsid w:val="008B6795"/>
    <w:rsid w:val="008D656A"/>
    <w:rsid w:val="00984BE3"/>
    <w:rsid w:val="009E2087"/>
    <w:rsid w:val="00AD1BF8"/>
    <w:rsid w:val="00B175ED"/>
    <w:rsid w:val="00B57C1C"/>
    <w:rsid w:val="00B72055"/>
    <w:rsid w:val="00B97742"/>
    <w:rsid w:val="00C37509"/>
    <w:rsid w:val="00C92F8E"/>
    <w:rsid w:val="00D318B7"/>
    <w:rsid w:val="00D73880"/>
    <w:rsid w:val="00D921F4"/>
    <w:rsid w:val="00DC7667"/>
    <w:rsid w:val="00DF2527"/>
    <w:rsid w:val="00E63856"/>
    <w:rsid w:val="00E65695"/>
    <w:rsid w:val="00E9121D"/>
    <w:rsid w:val="00F82604"/>
    <w:rsid w:val="00F97CA1"/>
    <w:rsid w:val="00FA3A6B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087B"/>
  <w15:docId w15:val="{0D8348E3-5704-4C68-B8D4-4735D853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8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18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1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27"/>
  </w:style>
  <w:style w:type="paragraph" w:styleId="Footer">
    <w:name w:val="footer"/>
    <w:basedOn w:val="Normal"/>
    <w:link w:val="FooterChar"/>
    <w:uiPriority w:val="99"/>
    <w:unhideWhenUsed/>
    <w:rsid w:val="00DF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27"/>
  </w:style>
  <w:style w:type="paragraph" w:styleId="BalloonText">
    <w:name w:val="Balloon Text"/>
    <w:basedOn w:val="Normal"/>
    <w:link w:val="BalloonTextChar"/>
    <w:uiPriority w:val="99"/>
    <w:semiHidden/>
    <w:unhideWhenUsed/>
    <w:rsid w:val="00D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7F52-4D1D-431E-B83E-FEFBF432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Thangaraj, Nishanth (Cognizant)</cp:lastModifiedBy>
  <cp:revision>7</cp:revision>
  <dcterms:created xsi:type="dcterms:W3CDTF">2021-09-02T07:12:00Z</dcterms:created>
  <dcterms:modified xsi:type="dcterms:W3CDTF">2021-09-02T07:50:00Z</dcterms:modified>
</cp:coreProperties>
</file>